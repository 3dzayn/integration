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D" w:rsidRPr="00225164" w:rsidRDefault="00225164" w:rsidP="004E1AED">
      <w:pPr>
        <w:pStyle w:val="Title"/>
        <w:rPr>
          <w:lang w:val="ru-RU"/>
        </w:rPr>
      </w:pPr>
      <w:r>
        <w:t>Integration</w:t>
      </w:r>
    </w:p>
    <w:p w:rsidR="00194DF6" w:rsidRPr="004A2315" w:rsidRDefault="00225164">
      <w:pPr>
        <w:pStyle w:val="Heading1"/>
        <w:rPr>
          <w:lang w:val="ru-RU"/>
        </w:rPr>
      </w:pPr>
      <w:r>
        <w:rPr>
          <w:lang w:val="ru-RU"/>
        </w:rPr>
        <w:t>Инсталляция</w:t>
      </w:r>
    </w:p>
    <w:p w:rsidR="004A2315" w:rsidRDefault="00225164" w:rsidP="00225164">
      <w:pPr>
        <w:rPr>
          <w:lang w:val="ru-RU"/>
        </w:rPr>
      </w:pPr>
      <w:r w:rsidRPr="00225164">
        <w:rPr>
          <w:lang w:val="ru-RU"/>
        </w:rPr>
        <w:t xml:space="preserve">При подключении сетевого модуля к </w:t>
      </w:r>
      <w:proofErr w:type="spellStart"/>
      <w:r>
        <w:t>Cerebro</w:t>
      </w:r>
      <w:proofErr w:type="spellEnd"/>
      <w:r w:rsidRPr="00225164">
        <w:rPr>
          <w:lang w:val="ru-RU"/>
        </w:rPr>
        <w:t xml:space="preserve"> и </w:t>
      </w:r>
      <w:r w:rsidR="004A2315">
        <w:rPr>
          <w:lang w:val="ru-RU"/>
        </w:rPr>
        <w:t>после рестарта,</w:t>
      </w:r>
      <w:r w:rsidRPr="00225164">
        <w:rPr>
          <w:lang w:val="ru-RU"/>
        </w:rPr>
        <w:t xml:space="preserve"> в главном меню появится меню "</w:t>
      </w:r>
      <w:r>
        <w:t>Integration</w:t>
      </w:r>
      <w:r w:rsidRPr="00225164">
        <w:rPr>
          <w:lang w:val="ru-RU"/>
        </w:rPr>
        <w:t>-&gt;</w:t>
      </w:r>
      <w:r>
        <w:t>Install</w:t>
      </w:r>
      <w:r w:rsidRPr="00225164">
        <w:rPr>
          <w:lang w:val="ru-RU"/>
        </w:rPr>
        <w:t>".</w:t>
      </w:r>
      <w:r w:rsidRPr="00225164">
        <w:rPr>
          <w:lang w:val="ru-RU"/>
        </w:rPr>
        <w:t xml:space="preserve"> </w:t>
      </w:r>
      <w:r w:rsidRPr="00225164">
        <w:rPr>
          <w:lang w:val="ru-RU"/>
        </w:rPr>
        <w:t xml:space="preserve">При </w:t>
      </w:r>
      <w:r>
        <w:rPr>
          <w:lang w:val="ru-RU"/>
        </w:rPr>
        <w:t xml:space="preserve">нажатии на него, </w:t>
      </w:r>
      <w:r w:rsidRPr="00225164">
        <w:rPr>
          <w:lang w:val="ru-RU"/>
        </w:rPr>
        <w:t>появляется окно инсталлера, который автоматически определ</w:t>
      </w:r>
      <w:r>
        <w:rPr>
          <w:lang w:val="ru-RU"/>
        </w:rPr>
        <w:t>яет</w:t>
      </w:r>
      <w:r w:rsidRPr="00225164">
        <w:rPr>
          <w:lang w:val="ru-RU"/>
        </w:rPr>
        <w:t xml:space="preserve"> инсталлированные 3</w:t>
      </w:r>
      <w:r>
        <w:t>D</w:t>
      </w:r>
      <w:r w:rsidRPr="00225164">
        <w:rPr>
          <w:lang w:val="ru-RU"/>
        </w:rPr>
        <w:t>/2</w:t>
      </w:r>
      <w:r>
        <w:t>D</w:t>
      </w:r>
      <w:r w:rsidRPr="00225164">
        <w:rPr>
          <w:lang w:val="ru-RU"/>
        </w:rPr>
        <w:t>-пакеты.</w:t>
      </w:r>
    </w:p>
    <w:p w:rsidR="00225164" w:rsidRDefault="00225164" w:rsidP="00225164">
      <w:pPr>
        <w:rPr>
          <w:lang w:val="ru-RU"/>
        </w:rPr>
      </w:pPr>
      <w:r w:rsidRPr="00225164">
        <w:rPr>
          <w:lang w:val="ru-RU"/>
        </w:rPr>
        <w:t>При нажатии кнопки "</w:t>
      </w:r>
      <w:r>
        <w:t>Install</w:t>
      </w:r>
      <w:r w:rsidRPr="00225164">
        <w:rPr>
          <w:lang w:val="ru-RU"/>
        </w:rPr>
        <w:t>" появится диалог подтверждения и начнётся инсталляция.</w:t>
      </w:r>
      <w:r>
        <w:rPr>
          <w:lang w:val="ru-RU"/>
        </w:rPr>
        <w:br/>
      </w:r>
      <w:r w:rsidR="00E7195B">
        <w:rPr>
          <w:lang w:val="ru-RU"/>
        </w:rPr>
        <w:t xml:space="preserve">Процесс </w:t>
      </w:r>
      <w:r w:rsidRPr="00225164">
        <w:rPr>
          <w:lang w:val="ru-RU"/>
        </w:rPr>
        <w:t xml:space="preserve">инсталляции можно </w:t>
      </w:r>
      <w:r w:rsidR="00FC07E5">
        <w:rPr>
          <w:lang w:val="ru-RU"/>
        </w:rPr>
        <w:t xml:space="preserve">отслеживать </w:t>
      </w:r>
      <w:r w:rsidRPr="00225164">
        <w:rPr>
          <w:lang w:val="ru-RU"/>
        </w:rPr>
        <w:t>в статусной строке внизу окна.</w:t>
      </w:r>
      <w:r>
        <w:rPr>
          <w:lang w:val="ru-RU"/>
        </w:rPr>
        <w:br/>
      </w:r>
      <w:r w:rsidRPr="00225164">
        <w:rPr>
          <w:lang w:val="ru-RU"/>
        </w:rPr>
        <w:t>По умолчанию пакет ставится в каталог "$</w:t>
      </w:r>
      <w:r>
        <w:t>HOME</w:t>
      </w:r>
      <w:r w:rsidRPr="00225164">
        <w:rPr>
          <w:lang w:val="ru-RU"/>
        </w:rPr>
        <w:t>/</w:t>
      </w:r>
      <w:proofErr w:type="spellStart"/>
      <w:r>
        <w:t>cerebro</w:t>
      </w:r>
      <w:proofErr w:type="spellEnd"/>
      <w:r w:rsidRPr="00225164">
        <w:rPr>
          <w:lang w:val="ru-RU"/>
        </w:rPr>
        <w:t>/</w:t>
      </w:r>
      <w:proofErr w:type="spellStart"/>
      <w:r>
        <w:t>integ</w:t>
      </w:r>
      <w:proofErr w:type="spellEnd"/>
      <w:r w:rsidRPr="00225164">
        <w:rPr>
          <w:lang w:val="ru-RU"/>
        </w:rPr>
        <w:t>", где $</w:t>
      </w:r>
      <w:r>
        <w:t>HOME</w:t>
      </w:r>
      <w:r w:rsidRPr="00225164">
        <w:rPr>
          <w:lang w:val="ru-RU"/>
        </w:rPr>
        <w:t xml:space="preserve"> - домашний каталог пользователя(он может быть отличен от стандартного </w:t>
      </w:r>
      <w:r>
        <w:t>C</w:t>
      </w:r>
      <w:r w:rsidRPr="00225164">
        <w:rPr>
          <w:lang w:val="ru-RU"/>
        </w:rPr>
        <w:t>:/</w:t>
      </w:r>
      <w:r>
        <w:t>Users</w:t>
      </w:r>
      <w:r w:rsidRPr="00225164">
        <w:rPr>
          <w:lang w:val="ru-RU"/>
        </w:rPr>
        <w:t>/</w:t>
      </w:r>
      <w:r>
        <w:t>username</w:t>
      </w:r>
      <w:r w:rsidRPr="00225164">
        <w:rPr>
          <w:lang w:val="ru-RU"/>
        </w:rPr>
        <w:t>/...)</w:t>
      </w:r>
      <w:r>
        <w:rPr>
          <w:lang w:val="ru-RU"/>
        </w:rPr>
        <w:br/>
      </w:r>
      <w:r w:rsidRPr="00225164">
        <w:rPr>
          <w:lang w:val="ru-RU"/>
        </w:rPr>
        <w:t xml:space="preserve">Во время инсталляции ставится/изменяется системная переменная окружения </w:t>
      </w:r>
      <w:r>
        <w:t>PYTHONPATH</w:t>
      </w:r>
      <w:r w:rsidRPr="00225164">
        <w:rPr>
          <w:lang w:val="ru-RU"/>
        </w:rPr>
        <w:t xml:space="preserve"> и несколько других, после этого все поддерживаемые </w:t>
      </w:r>
      <w:r>
        <w:rPr>
          <w:lang w:val="ru-RU"/>
        </w:rPr>
        <w:t xml:space="preserve">хосты </w:t>
      </w:r>
      <w:r w:rsidRPr="00225164">
        <w:rPr>
          <w:lang w:val="ru-RU"/>
        </w:rPr>
        <w:t>увид</w:t>
      </w:r>
      <w:r>
        <w:rPr>
          <w:lang w:val="ru-RU"/>
        </w:rPr>
        <w:t>я</w:t>
      </w:r>
      <w:r w:rsidRPr="00225164">
        <w:rPr>
          <w:lang w:val="ru-RU"/>
        </w:rPr>
        <w:t>т плагин.</w:t>
      </w:r>
      <w:r>
        <w:rPr>
          <w:lang w:val="ru-RU"/>
        </w:rPr>
        <w:br/>
      </w:r>
      <w:r>
        <w:t>Windows</w:t>
      </w:r>
      <w:r w:rsidRPr="00225164">
        <w:rPr>
          <w:lang w:val="ru-RU"/>
        </w:rPr>
        <w:t xml:space="preserve"> рестартовать не надо, в </w:t>
      </w:r>
      <w:r>
        <w:t>Linux</w:t>
      </w:r>
      <w:r w:rsidRPr="00225164">
        <w:rPr>
          <w:lang w:val="ru-RU"/>
        </w:rPr>
        <w:t>/</w:t>
      </w:r>
      <w:r>
        <w:t>MacOS</w:t>
      </w:r>
      <w:r w:rsidRPr="00225164">
        <w:rPr>
          <w:lang w:val="ru-RU"/>
        </w:rPr>
        <w:t xml:space="preserve"> придется сделать </w:t>
      </w:r>
      <w:r>
        <w:t>logout</w:t>
      </w:r>
      <w:r w:rsidRPr="00225164">
        <w:rPr>
          <w:lang w:val="ru-RU"/>
        </w:rPr>
        <w:t>-</w:t>
      </w:r>
      <w:r>
        <w:t>login</w:t>
      </w:r>
      <w:r w:rsidRPr="00225164">
        <w:rPr>
          <w:lang w:val="ru-RU"/>
        </w:rPr>
        <w:t>.</w:t>
      </w:r>
      <w:r w:rsidR="0093623A">
        <w:rPr>
          <w:lang w:val="ru-RU"/>
        </w:rPr>
        <w:br/>
      </w:r>
      <w:r w:rsidR="0093623A">
        <w:rPr>
          <w:noProof/>
          <w:lang w:val="ru-RU"/>
        </w:rPr>
        <w:drawing>
          <wp:inline distT="0" distB="0" distL="0" distR="0">
            <wp:extent cx="5943600" cy="5286375"/>
            <wp:effectExtent l="0" t="0" r="0" b="9525"/>
            <wp:docPr id="1" name="Picture 1" descr="C:\Users\joss1\AppData\Local\Microsoft\Windows\INetCache\Content.Word\instal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s1\AppData\Local\Microsoft\Windows\INetCache\Content.Word\install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164" w:rsidRPr="00225164" w:rsidRDefault="00225164" w:rsidP="0093623A">
      <w:pPr>
        <w:pStyle w:val="Heading1"/>
        <w:rPr>
          <w:lang w:val="ru-RU"/>
        </w:rPr>
      </w:pPr>
      <w:r w:rsidRPr="00225164">
        <w:rPr>
          <w:lang w:val="ru-RU"/>
        </w:rPr>
        <w:lastRenderedPageBreak/>
        <w:t>Использование</w:t>
      </w:r>
    </w:p>
    <w:p w:rsidR="00225164" w:rsidRDefault="00225164" w:rsidP="00225164">
      <w:pPr>
        <w:rPr>
          <w:lang w:val="ru-RU"/>
        </w:rPr>
      </w:pPr>
      <w:r w:rsidRPr="00225164">
        <w:rPr>
          <w:lang w:val="ru-RU"/>
        </w:rPr>
        <w:t>После инсталляции во всех поддерживаемых 2</w:t>
      </w:r>
      <w:r>
        <w:t>D</w:t>
      </w:r>
      <w:r w:rsidRPr="00225164">
        <w:rPr>
          <w:lang w:val="ru-RU"/>
        </w:rPr>
        <w:t>/3</w:t>
      </w:r>
      <w:r>
        <w:t>D</w:t>
      </w:r>
      <w:r w:rsidRPr="00225164">
        <w:rPr>
          <w:lang w:val="ru-RU"/>
        </w:rPr>
        <w:t xml:space="preserve"> пакетах появится меню "</w:t>
      </w:r>
      <w:proofErr w:type="spellStart"/>
      <w:r>
        <w:t>Cerebro</w:t>
      </w:r>
      <w:proofErr w:type="spellEnd"/>
      <w:r w:rsidRPr="00225164">
        <w:rPr>
          <w:lang w:val="ru-RU"/>
        </w:rPr>
        <w:t>".</w:t>
      </w:r>
      <w:r>
        <w:rPr>
          <w:lang w:val="ru-RU"/>
        </w:rPr>
        <w:br/>
      </w:r>
      <w:r w:rsidRPr="00225164">
        <w:rPr>
          <w:lang w:val="ru-RU"/>
        </w:rPr>
        <w:t xml:space="preserve">На данный момент рабочие пункты меню: </w:t>
      </w:r>
      <w:r w:rsidR="00123B62" w:rsidRPr="00123B62">
        <w:rPr>
          <w:lang w:val="ru-RU"/>
        </w:rPr>
        <w:t>“</w:t>
      </w:r>
      <w:proofErr w:type="spellStart"/>
      <w:r>
        <w:t>Todo</w:t>
      </w:r>
      <w:proofErr w:type="spellEnd"/>
      <w:r w:rsidRPr="00225164">
        <w:rPr>
          <w:lang w:val="ru-RU"/>
        </w:rPr>
        <w:t xml:space="preserve"> </w:t>
      </w:r>
      <w:r>
        <w:t>list</w:t>
      </w:r>
      <w:r w:rsidR="00123B62" w:rsidRPr="00123B62">
        <w:rPr>
          <w:lang w:val="ru-RU"/>
        </w:rPr>
        <w:t>”</w:t>
      </w:r>
      <w:r w:rsidRPr="00225164">
        <w:rPr>
          <w:lang w:val="ru-RU"/>
        </w:rPr>
        <w:t xml:space="preserve">, </w:t>
      </w:r>
      <w:r w:rsidR="00123B62" w:rsidRPr="00123B62">
        <w:rPr>
          <w:lang w:val="ru-RU"/>
        </w:rPr>
        <w:t>“</w:t>
      </w:r>
      <w:r>
        <w:t>Send</w:t>
      </w:r>
      <w:r w:rsidRPr="00225164">
        <w:rPr>
          <w:lang w:val="ru-RU"/>
        </w:rPr>
        <w:t xml:space="preserve"> </w:t>
      </w:r>
      <w:r>
        <w:t>report</w:t>
      </w:r>
      <w:r w:rsidR="00123B62" w:rsidRPr="00123B62">
        <w:rPr>
          <w:lang w:val="ru-RU"/>
        </w:rPr>
        <w:t>”</w:t>
      </w:r>
      <w:r w:rsidRPr="00225164">
        <w:rPr>
          <w:lang w:val="ru-RU"/>
        </w:rPr>
        <w:t xml:space="preserve">, </w:t>
      </w:r>
      <w:r w:rsidR="00123B62" w:rsidRPr="00123B62">
        <w:rPr>
          <w:lang w:val="ru-RU"/>
        </w:rPr>
        <w:t>“</w:t>
      </w:r>
      <w:r>
        <w:t>About</w:t>
      </w:r>
      <w:r w:rsidR="00123B62" w:rsidRPr="0093623A">
        <w:rPr>
          <w:lang w:val="ru-RU"/>
        </w:rPr>
        <w:t>”</w:t>
      </w:r>
      <w:r w:rsidRPr="00225164">
        <w:rPr>
          <w:lang w:val="ru-RU"/>
        </w:rPr>
        <w:t>.</w:t>
      </w:r>
    </w:p>
    <w:p w:rsidR="00225164" w:rsidRPr="00225164" w:rsidRDefault="00225164" w:rsidP="00225164">
      <w:pPr>
        <w:rPr>
          <w:lang w:val="ru-RU"/>
        </w:rPr>
      </w:pPr>
    </w:p>
    <w:p w:rsidR="00225164" w:rsidRPr="00225164" w:rsidRDefault="00225164" w:rsidP="00225164">
      <w:pPr>
        <w:pStyle w:val="Heading1"/>
        <w:rPr>
          <w:lang w:val="ru-RU"/>
        </w:rPr>
      </w:pPr>
      <w:proofErr w:type="spellStart"/>
      <w:r>
        <w:t>Todo</w:t>
      </w:r>
      <w:proofErr w:type="spellEnd"/>
      <w:r w:rsidRPr="00225164">
        <w:rPr>
          <w:lang w:val="ru-RU"/>
        </w:rPr>
        <w:t xml:space="preserve"> </w:t>
      </w:r>
      <w:r>
        <w:t>list</w:t>
      </w:r>
      <w:r w:rsidRPr="00225164">
        <w:rPr>
          <w:lang w:val="ru-RU"/>
        </w:rPr>
        <w:t>:</w:t>
      </w:r>
    </w:p>
    <w:p w:rsidR="000A0EAE" w:rsidRDefault="000A0EAE" w:rsidP="0022516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943600" cy="3895725"/>
            <wp:effectExtent l="0" t="0" r="0" b="9525"/>
            <wp:docPr id="2" name="Picture 2" descr="C:\Users\joss1\AppData\Local\Microsoft\Windows\INetCache\Content.Word\todo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s1\AppData\Local\Microsoft\Windows\INetCache\Content.Word\todolis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72E" w:rsidRDefault="00225164" w:rsidP="00225164">
      <w:pPr>
        <w:rPr>
          <w:lang w:val="ru-RU"/>
        </w:rPr>
      </w:pPr>
      <w:r w:rsidRPr="00225164">
        <w:rPr>
          <w:lang w:val="ru-RU"/>
        </w:rPr>
        <w:t>Основное окно для просмотра задач и операций с приаттаченными файлами.</w:t>
      </w:r>
    </w:p>
    <w:p w:rsidR="00225164" w:rsidRPr="00225164" w:rsidRDefault="00225164" w:rsidP="00225164">
      <w:pPr>
        <w:rPr>
          <w:lang w:val="ru-RU"/>
        </w:rPr>
      </w:pPr>
      <w:r w:rsidRPr="00225164">
        <w:rPr>
          <w:lang w:val="ru-RU"/>
        </w:rPr>
        <w:t>Сверху - текущий пользователь</w:t>
      </w:r>
      <w:r w:rsidRPr="00225164">
        <w:rPr>
          <w:lang w:val="ru-RU"/>
        </w:rPr>
        <w:br/>
      </w:r>
      <w:r w:rsidRPr="00225164">
        <w:rPr>
          <w:lang w:val="ru-RU"/>
        </w:rPr>
        <w:t>Слева - список задач, назначенных текущему пользователю.</w:t>
      </w:r>
      <w:r>
        <w:rPr>
          <w:lang w:val="ru-RU"/>
        </w:rPr>
        <w:br/>
      </w:r>
      <w:r w:rsidRPr="00225164">
        <w:rPr>
          <w:lang w:val="ru-RU"/>
        </w:rPr>
        <w:t>Справа - аттачи: файлы и картинки.</w:t>
      </w:r>
      <w:r>
        <w:rPr>
          <w:lang w:val="ru-RU"/>
        </w:rPr>
        <w:br/>
      </w:r>
      <w:r w:rsidRPr="00225164">
        <w:rPr>
          <w:lang w:val="ru-RU"/>
        </w:rPr>
        <w:t>Внизу - кнопки для операций с файлами.</w:t>
      </w:r>
      <w:r>
        <w:rPr>
          <w:lang w:val="ru-RU"/>
        </w:rPr>
        <w:br/>
      </w:r>
      <w:r>
        <w:rPr>
          <w:lang w:val="ru-RU"/>
        </w:rPr>
        <w:br/>
      </w:r>
      <w:r w:rsidRPr="00225164">
        <w:rPr>
          <w:lang w:val="ru-RU"/>
        </w:rPr>
        <w:t xml:space="preserve">Для каждой задачи показывается список файлов, отфильтрованный по текущему </w:t>
      </w:r>
      <w:r w:rsidR="00DA52EC">
        <w:rPr>
          <w:lang w:val="ru-RU"/>
        </w:rPr>
        <w:t>хост</w:t>
      </w:r>
      <w:r w:rsidRPr="00225164">
        <w:rPr>
          <w:lang w:val="ru-RU"/>
        </w:rPr>
        <w:t>-приложению: .</w:t>
      </w:r>
      <w:proofErr w:type="spellStart"/>
      <w:r>
        <w:t>mb</w:t>
      </w:r>
      <w:proofErr w:type="spellEnd"/>
      <w:r w:rsidRPr="00225164">
        <w:rPr>
          <w:lang w:val="ru-RU"/>
        </w:rPr>
        <w:t>, .</w:t>
      </w:r>
      <w:r>
        <w:t>ma</w:t>
      </w:r>
      <w:r w:rsidRPr="00225164">
        <w:rPr>
          <w:lang w:val="ru-RU"/>
        </w:rPr>
        <w:t>, .</w:t>
      </w:r>
      <w:r>
        <w:t>hip</w:t>
      </w:r>
      <w:r w:rsidRPr="00225164">
        <w:rPr>
          <w:lang w:val="ru-RU"/>
        </w:rPr>
        <w:t>, .</w:t>
      </w:r>
      <w:proofErr w:type="spellStart"/>
      <w:r>
        <w:t>nk</w:t>
      </w:r>
      <w:proofErr w:type="spellEnd"/>
    </w:p>
    <w:p w:rsidR="00DA52EC" w:rsidRDefault="00225164" w:rsidP="00225164">
      <w:pPr>
        <w:rPr>
          <w:lang w:val="ru-RU"/>
        </w:rPr>
      </w:pPr>
      <w:r w:rsidRPr="00DA52EC">
        <w:rPr>
          <w:lang w:val="ru-RU"/>
        </w:rPr>
        <w:t>Кнопки:</w:t>
      </w:r>
    </w:p>
    <w:p w:rsidR="00225164" w:rsidRPr="00225164" w:rsidRDefault="00225164" w:rsidP="00225164">
      <w:pPr>
        <w:rPr>
          <w:lang w:val="ru-RU"/>
        </w:rPr>
      </w:pPr>
      <w:r>
        <w:t>Open</w:t>
      </w:r>
      <w:r w:rsidRPr="00225164">
        <w:rPr>
          <w:lang w:val="ru-RU"/>
        </w:rPr>
        <w:t xml:space="preserve"> </w:t>
      </w:r>
      <w:r>
        <w:t>File</w:t>
      </w:r>
      <w:r w:rsidRPr="00225164">
        <w:rPr>
          <w:lang w:val="ru-RU"/>
        </w:rPr>
        <w:t>: читает имя файла, делает копию с увеличенной на 1 версией, открывает его в хост-приложении</w:t>
      </w:r>
      <w:r w:rsidR="00DA52EC">
        <w:rPr>
          <w:lang w:val="ru-RU"/>
        </w:rPr>
        <w:t xml:space="preserve">. </w:t>
      </w:r>
      <w:r w:rsidRPr="00225164">
        <w:rPr>
          <w:lang w:val="ru-RU"/>
        </w:rPr>
        <w:t>После этого при записи файла в хосте по "</w:t>
      </w:r>
      <w:r>
        <w:t>Ctrl</w:t>
      </w:r>
      <w:r w:rsidRPr="00225164">
        <w:rPr>
          <w:lang w:val="ru-RU"/>
        </w:rPr>
        <w:t>-</w:t>
      </w:r>
      <w:r>
        <w:t>S</w:t>
      </w:r>
      <w:r w:rsidRPr="00225164">
        <w:rPr>
          <w:lang w:val="ru-RU"/>
        </w:rPr>
        <w:t>", он будет записываться с новым именем</w:t>
      </w:r>
      <w:r w:rsidR="00DA52EC">
        <w:rPr>
          <w:lang w:val="ru-RU"/>
        </w:rPr>
        <w:t>.</w:t>
      </w:r>
    </w:p>
    <w:p w:rsidR="00225164" w:rsidRPr="00225164" w:rsidRDefault="00225164" w:rsidP="00DA52EC">
      <w:pPr>
        <w:rPr>
          <w:lang w:val="ru-RU"/>
        </w:rPr>
      </w:pPr>
      <w:r>
        <w:lastRenderedPageBreak/>
        <w:t>Publish</w:t>
      </w:r>
      <w:r w:rsidRPr="00225164">
        <w:rPr>
          <w:lang w:val="ru-RU"/>
        </w:rPr>
        <w:t>:</w:t>
      </w:r>
      <w:r w:rsidR="00DA52EC">
        <w:rPr>
          <w:lang w:val="ru-RU"/>
        </w:rPr>
        <w:t xml:space="preserve"> </w:t>
      </w:r>
      <w:r w:rsidRPr="00225164">
        <w:rPr>
          <w:lang w:val="ru-RU"/>
        </w:rPr>
        <w:t xml:space="preserve">записывает текущий файл и передаёт его окну </w:t>
      </w:r>
      <w:r>
        <w:t>Send</w:t>
      </w:r>
      <w:r w:rsidRPr="00225164">
        <w:rPr>
          <w:lang w:val="ru-RU"/>
        </w:rPr>
        <w:t xml:space="preserve"> </w:t>
      </w:r>
      <w:r>
        <w:t>report</w:t>
      </w:r>
      <w:r w:rsidRPr="00225164">
        <w:rPr>
          <w:lang w:val="ru-RU"/>
        </w:rPr>
        <w:t>.</w:t>
      </w:r>
    </w:p>
    <w:p w:rsidR="00225164" w:rsidRPr="00225164" w:rsidRDefault="00225164" w:rsidP="00225164">
      <w:pPr>
        <w:rPr>
          <w:lang w:val="ru-RU"/>
        </w:rPr>
      </w:pPr>
    </w:p>
    <w:p w:rsidR="00225164" w:rsidRPr="00225164" w:rsidRDefault="00225164" w:rsidP="00225164">
      <w:pPr>
        <w:rPr>
          <w:lang w:val="ru-RU"/>
        </w:rPr>
      </w:pPr>
    </w:p>
    <w:p w:rsidR="00DA52EC" w:rsidRDefault="00DA52EC">
      <w:pPr>
        <w:rPr>
          <w:lang w:val="ru-RU"/>
        </w:rPr>
      </w:pPr>
      <w:r>
        <w:rPr>
          <w:lang w:val="ru-RU"/>
        </w:rPr>
        <w:br w:type="page"/>
      </w:r>
    </w:p>
    <w:p w:rsidR="00225164" w:rsidRPr="00225164" w:rsidRDefault="00225164" w:rsidP="00DA52EC">
      <w:pPr>
        <w:pStyle w:val="Heading1"/>
        <w:rPr>
          <w:lang w:val="ru-RU"/>
        </w:rPr>
      </w:pPr>
      <w:r>
        <w:lastRenderedPageBreak/>
        <w:t>Send</w:t>
      </w:r>
      <w:r w:rsidRPr="00225164">
        <w:rPr>
          <w:lang w:val="ru-RU"/>
        </w:rPr>
        <w:t xml:space="preserve"> </w:t>
      </w:r>
      <w:r>
        <w:t>report</w:t>
      </w:r>
      <w:r w:rsidRPr="00225164">
        <w:rPr>
          <w:lang w:val="ru-RU"/>
        </w:rPr>
        <w:t>:</w:t>
      </w:r>
    </w:p>
    <w:p w:rsidR="001902B2" w:rsidRDefault="001902B2" w:rsidP="0022516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943600" cy="3895725"/>
            <wp:effectExtent l="0" t="0" r="0" b="9525"/>
            <wp:docPr id="3" name="Picture 3" descr="C:\Users\joss1\AppData\Local\Microsoft\Windows\INetCache\Content.Word\send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s1\AppData\Local\Microsoft\Windows\INetCache\Content.Word\sendrepor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F9B" w:rsidRDefault="00225164" w:rsidP="00225164">
      <w:pPr>
        <w:rPr>
          <w:lang w:val="ru-RU"/>
        </w:rPr>
      </w:pPr>
      <w:r w:rsidRPr="00225164">
        <w:rPr>
          <w:lang w:val="ru-RU"/>
        </w:rPr>
        <w:t>Осн</w:t>
      </w:r>
      <w:r w:rsidR="00353CB1">
        <w:rPr>
          <w:lang w:val="ru-RU"/>
        </w:rPr>
        <w:t>овное окно для отправки отчётов</w:t>
      </w:r>
      <w:r w:rsidR="00353CB1" w:rsidRPr="00EC1F9B">
        <w:rPr>
          <w:lang w:val="ru-RU"/>
        </w:rPr>
        <w:t>:</w:t>
      </w:r>
    </w:p>
    <w:p w:rsidR="00225164" w:rsidRPr="00B31CCE" w:rsidRDefault="00225164" w:rsidP="00225164">
      <w:pPr>
        <w:rPr>
          <w:lang w:val="ru-RU"/>
        </w:rPr>
      </w:pPr>
      <w:r w:rsidRPr="00225164">
        <w:rPr>
          <w:lang w:val="ru-RU"/>
        </w:rPr>
        <w:t>Сверху: выбор задачи</w:t>
      </w:r>
      <w:r w:rsidR="00B31CCE">
        <w:rPr>
          <w:lang w:val="ru-RU"/>
        </w:rPr>
        <w:t>, если по какой-то причине она не выбрана автоматически</w:t>
      </w:r>
      <w:r w:rsidR="00DA52EC">
        <w:rPr>
          <w:lang w:val="ru-RU"/>
        </w:rPr>
        <w:br/>
      </w:r>
      <w:r w:rsidRPr="00225164">
        <w:rPr>
          <w:lang w:val="ru-RU"/>
        </w:rPr>
        <w:t xml:space="preserve">Слева - окно для </w:t>
      </w:r>
      <w:r w:rsidR="00B31CCE">
        <w:rPr>
          <w:lang w:val="ru-RU"/>
        </w:rPr>
        <w:t xml:space="preserve">текста </w:t>
      </w:r>
      <w:r w:rsidRPr="00225164">
        <w:rPr>
          <w:lang w:val="ru-RU"/>
        </w:rPr>
        <w:t>отчёта</w:t>
      </w:r>
      <w:r w:rsidR="00DA52EC">
        <w:rPr>
          <w:lang w:val="ru-RU"/>
        </w:rPr>
        <w:br/>
      </w:r>
      <w:r w:rsidRPr="00225164">
        <w:rPr>
          <w:lang w:val="ru-RU"/>
        </w:rPr>
        <w:t xml:space="preserve">Справа - окно для </w:t>
      </w:r>
      <w:r w:rsidR="00B31CCE">
        <w:rPr>
          <w:lang w:val="ru-RU"/>
        </w:rPr>
        <w:t>снятия</w:t>
      </w:r>
      <w:r w:rsidRPr="00225164">
        <w:rPr>
          <w:lang w:val="ru-RU"/>
        </w:rPr>
        <w:t>/</w:t>
      </w:r>
      <w:r w:rsidR="00B31CCE">
        <w:rPr>
          <w:lang w:val="ru-RU"/>
        </w:rPr>
        <w:t xml:space="preserve">приложения файла </w:t>
      </w:r>
      <w:r w:rsidRPr="00225164">
        <w:rPr>
          <w:lang w:val="ru-RU"/>
        </w:rPr>
        <w:t>скриншот</w:t>
      </w:r>
      <w:r w:rsidR="00B31CCE">
        <w:rPr>
          <w:lang w:val="ru-RU"/>
        </w:rPr>
        <w:t>а</w:t>
      </w:r>
      <w:r w:rsidR="00DA52EC">
        <w:rPr>
          <w:lang w:val="ru-RU"/>
        </w:rPr>
        <w:br/>
      </w:r>
      <w:r w:rsidRPr="00225164">
        <w:rPr>
          <w:lang w:val="ru-RU"/>
        </w:rPr>
        <w:t xml:space="preserve">Внизу: </w:t>
      </w:r>
      <w:r w:rsidR="00B31CCE">
        <w:rPr>
          <w:lang w:val="ru-RU"/>
        </w:rPr>
        <w:t xml:space="preserve">общий </w:t>
      </w:r>
      <w:r w:rsidRPr="00225164">
        <w:rPr>
          <w:lang w:val="ru-RU"/>
        </w:rPr>
        <w:t>список приложенных файлов</w:t>
      </w:r>
      <w:r w:rsidR="00B31CCE">
        <w:rPr>
          <w:lang w:val="ru-RU"/>
        </w:rPr>
        <w:t xml:space="preserve"> и картинок</w:t>
      </w:r>
    </w:p>
    <w:p w:rsidR="00225164" w:rsidRDefault="00225164" w:rsidP="00225164">
      <w:pPr>
        <w:rPr>
          <w:lang w:val="ru-RU"/>
        </w:rPr>
      </w:pPr>
      <w:r w:rsidRPr="00225164">
        <w:rPr>
          <w:lang w:val="ru-RU"/>
        </w:rPr>
        <w:t xml:space="preserve">При вызове </w:t>
      </w:r>
      <w:r w:rsidR="00B31CCE">
        <w:t>Send</w:t>
      </w:r>
      <w:r w:rsidR="00B31CCE" w:rsidRPr="00B31CCE">
        <w:rPr>
          <w:lang w:val="ru-RU"/>
        </w:rPr>
        <w:t xml:space="preserve"> </w:t>
      </w:r>
      <w:r w:rsidR="00B31CCE">
        <w:t>report</w:t>
      </w:r>
      <w:r w:rsidR="00B31CCE" w:rsidRPr="00B31CCE">
        <w:rPr>
          <w:lang w:val="ru-RU"/>
        </w:rPr>
        <w:t xml:space="preserve"> </w:t>
      </w:r>
      <w:r w:rsidRPr="00225164">
        <w:rPr>
          <w:lang w:val="ru-RU"/>
        </w:rPr>
        <w:t xml:space="preserve">из </w:t>
      </w:r>
      <w:proofErr w:type="spellStart"/>
      <w:r>
        <w:t>Todo</w:t>
      </w:r>
      <w:proofErr w:type="spellEnd"/>
      <w:r w:rsidRPr="00225164">
        <w:rPr>
          <w:lang w:val="ru-RU"/>
        </w:rPr>
        <w:t xml:space="preserve"> </w:t>
      </w:r>
      <w:r>
        <w:t>list</w:t>
      </w:r>
      <w:r w:rsidR="00B31CCE" w:rsidRPr="00B31CCE">
        <w:rPr>
          <w:lang w:val="ru-RU"/>
        </w:rPr>
        <w:t>,</w:t>
      </w:r>
      <w:r w:rsidRPr="00225164">
        <w:rPr>
          <w:lang w:val="ru-RU"/>
        </w:rPr>
        <w:t xml:space="preserve"> принимает из </w:t>
      </w:r>
      <w:r w:rsidR="00DA52EC">
        <w:rPr>
          <w:lang w:val="ru-RU"/>
        </w:rPr>
        <w:t>него</w:t>
      </w:r>
      <w:r w:rsidRPr="00225164">
        <w:rPr>
          <w:lang w:val="ru-RU"/>
        </w:rPr>
        <w:t xml:space="preserve"> список файлов для отчёта.</w:t>
      </w:r>
      <w:r w:rsidR="00DA52EC">
        <w:rPr>
          <w:lang w:val="ru-RU"/>
        </w:rPr>
        <w:br/>
      </w:r>
      <w:r w:rsidRPr="00225164">
        <w:rPr>
          <w:lang w:val="ru-RU"/>
        </w:rPr>
        <w:t xml:space="preserve">При запуске отдельно </w:t>
      </w:r>
      <w:r w:rsidR="00B31CCE" w:rsidRPr="00B31CCE">
        <w:rPr>
          <w:lang w:val="ru-RU"/>
        </w:rPr>
        <w:t xml:space="preserve">- </w:t>
      </w:r>
      <w:r w:rsidRPr="00225164">
        <w:rPr>
          <w:lang w:val="ru-RU"/>
        </w:rPr>
        <w:t>извлекает номер последней задачи и имя файла из заранее записанного файла конфигурации</w:t>
      </w:r>
      <w:r w:rsidR="00EC1F9B" w:rsidRPr="00EC1F9B">
        <w:rPr>
          <w:lang w:val="ru-RU"/>
        </w:rPr>
        <w:t>.</w:t>
      </w:r>
      <w:r w:rsidR="00EC1F9B">
        <w:rPr>
          <w:lang w:val="ru-RU"/>
        </w:rPr>
        <w:br/>
      </w:r>
      <w:r w:rsidRPr="00225164">
        <w:rPr>
          <w:lang w:val="ru-RU"/>
        </w:rPr>
        <w:t xml:space="preserve">Также задачу можно выбрать вручную, но </w:t>
      </w:r>
      <w:r w:rsidR="00EC1F9B">
        <w:rPr>
          <w:lang w:val="ru-RU"/>
        </w:rPr>
        <w:t xml:space="preserve">пока что </w:t>
      </w:r>
      <w:r w:rsidRPr="00225164">
        <w:rPr>
          <w:lang w:val="ru-RU"/>
        </w:rPr>
        <w:t>это не рекомендуется</w:t>
      </w:r>
    </w:p>
    <w:p w:rsidR="00EC1F9B" w:rsidRDefault="00EC1F9B" w:rsidP="00225164">
      <w:pPr>
        <w:rPr>
          <w:lang w:val="ru-RU"/>
        </w:rPr>
      </w:pPr>
      <w:r>
        <w:rPr>
          <w:lang w:val="ru-RU"/>
        </w:rPr>
        <w:t>Скриншоты</w:t>
      </w:r>
      <w:r w:rsidRPr="00EC1F9B">
        <w:rPr>
          <w:lang w:val="ru-RU"/>
        </w:rPr>
        <w:t>:</w:t>
      </w:r>
    </w:p>
    <w:p w:rsidR="00225164" w:rsidRPr="001902B2" w:rsidRDefault="00225164" w:rsidP="00225164">
      <w:pPr>
        <w:rPr>
          <w:lang w:val="ru-RU"/>
        </w:rPr>
      </w:pPr>
      <w:r>
        <w:t>Take</w:t>
      </w:r>
      <w:r w:rsidRPr="00225164">
        <w:rPr>
          <w:lang w:val="ru-RU"/>
        </w:rPr>
        <w:t xml:space="preserve"> </w:t>
      </w:r>
      <w:r>
        <w:t>screenshot</w:t>
      </w:r>
      <w:r w:rsidRPr="00225164">
        <w:rPr>
          <w:lang w:val="ru-RU"/>
        </w:rPr>
        <w:t>: берёт скриншот из текущего хоста, записывает во временный файл и добавляет к списку файлов для отчёта</w:t>
      </w:r>
      <w:r w:rsidR="00EC1F9B">
        <w:rPr>
          <w:lang w:val="ru-RU"/>
        </w:rPr>
        <w:br/>
      </w:r>
      <w:r>
        <w:t>Attach</w:t>
      </w:r>
      <w:r w:rsidRPr="00225164">
        <w:rPr>
          <w:lang w:val="ru-RU"/>
        </w:rPr>
        <w:t xml:space="preserve"> </w:t>
      </w:r>
      <w:r>
        <w:t>screenshot</w:t>
      </w:r>
      <w:r w:rsidRPr="00225164">
        <w:rPr>
          <w:lang w:val="ru-RU"/>
        </w:rPr>
        <w:t>: можно выбрать скриншот</w:t>
      </w:r>
      <w:r w:rsidR="001902B2" w:rsidRPr="001902B2">
        <w:rPr>
          <w:lang w:val="ru-RU"/>
        </w:rPr>
        <w:t xml:space="preserve"> </w:t>
      </w:r>
      <w:r w:rsidRPr="00225164">
        <w:rPr>
          <w:lang w:val="ru-RU"/>
        </w:rPr>
        <w:t>(</w:t>
      </w:r>
      <w:r>
        <w:t>PNG</w:t>
      </w:r>
      <w:r w:rsidRPr="00225164">
        <w:rPr>
          <w:lang w:val="ru-RU"/>
        </w:rPr>
        <w:t xml:space="preserve">, </w:t>
      </w:r>
      <w:r>
        <w:t>JPG</w:t>
      </w:r>
      <w:r w:rsidRPr="00225164">
        <w:rPr>
          <w:lang w:val="ru-RU"/>
        </w:rPr>
        <w:t xml:space="preserve"> на данный момент) с диска</w:t>
      </w:r>
      <w:r w:rsidR="00EC1F9B">
        <w:rPr>
          <w:lang w:val="ru-RU"/>
        </w:rPr>
        <w:br/>
      </w:r>
      <w:r>
        <w:t>Show</w:t>
      </w:r>
      <w:r w:rsidRPr="00225164">
        <w:rPr>
          <w:lang w:val="ru-RU"/>
        </w:rPr>
        <w:t>: показывает скриншот в отдельном окне</w:t>
      </w:r>
      <w:r w:rsidR="00EC1F9B">
        <w:rPr>
          <w:lang w:val="ru-RU"/>
        </w:rPr>
        <w:br/>
      </w:r>
      <w:r>
        <w:t>Clear</w:t>
      </w:r>
      <w:r w:rsidRPr="00EC1F9B">
        <w:rPr>
          <w:lang w:val="ru-RU"/>
        </w:rPr>
        <w:t>: очищает текущий скриншот</w:t>
      </w:r>
      <w:bookmarkStart w:id="0" w:name="_GoBack"/>
      <w:bookmarkEnd w:id="0"/>
    </w:p>
    <w:p w:rsidR="00225164" w:rsidRPr="00EC1F9B" w:rsidRDefault="00225164" w:rsidP="00225164">
      <w:pPr>
        <w:rPr>
          <w:lang w:val="ru-RU"/>
        </w:rPr>
      </w:pPr>
    </w:p>
    <w:p w:rsidR="00225164" w:rsidRPr="00EC1F9B" w:rsidRDefault="00225164" w:rsidP="00225164">
      <w:pPr>
        <w:rPr>
          <w:lang w:val="ru-RU"/>
        </w:rPr>
      </w:pPr>
    </w:p>
    <w:p w:rsidR="00225164" w:rsidRPr="00EC1F9B" w:rsidRDefault="00225164" w:rsidP="00225164">
      <w:pPr>
        <w:rPr>
          <w:lang w:val="ru-RU"/>
        </w:rPr>
      </w:pPr>
    </w:p>
    <w:p w:rsidR="00225164" w:rsidRPr="00EC1F9B" w:rsidRDefault="00225164" w:rsidP="00225164">
      <w:pPr>
        <w:rPr>
          <w:lang w:val="ru-RU"/>
        </w:rPr>
      </w:pPr>
    </w:p>
    <w:p w:rsidR="00225164" w:rsidRPr="00EC1F9B" w:rsidRDefault="00225164" w:rsidP="00225164">
      <w:pPr>
        <w:rPr>
          <w:lang w:val="ru-RU"/>
        </w:rPr>
      </w:pPr>
      <w:r w:rsidRPr="00EC1F9B">
        <w:rPr>
          <w:lang w:val="ru-RU"/>
        </w:rPr>
        <w:t xml:space="preserve"> </w:t>
      </w:r>
    </w:p>
    <w:p w:rsidR="00225164" w:rsidRPr="00EC1F9B" w:rsidRDefault="00225164" w:rsidP="00225164">
      <w:pPr>
        <w:rPr>
          <w:lang w:val="ru-RU"/>
        </w:rPr>
      </w:pPr>
    </w:p>
    <w:p w:rsidR="004E1AED" w:rsidRPr="00EC1F9B" w:rsidRDefault="004E1AED" w:rsidP="00225164">
      <w:pPr>
        <w:rPr>
          <w:lang w:val="ru-RU"/>
        </w:rPr>
      </w:pPr>
    </w:p>
    <w:sectPr w:rsidR="004E1AED" w:rsidRPr="00EC1F9B" w:rsidSect="004E1AED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A49" w:rsidRDefault="00647A49">
      <w:pPr>
        <w:spacing w:after="0" w:line="240" w:lineRule="auto"/>
      </w:pPr>
      <w:r>
        <w:separator/>
      </w:r>
    </w:p>
  </w:endnote>
  <w:endnote w:type="continuationSeparator" w:id="0">
    <w:p w:rsidR="00647A49" w:rsidRDefault="00647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02B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A49" w:rsidRDefault="00647A49">
      <w:pPr>
        <w:spacing w:after="0" w:line="240" w:lineRule="auto"/>
      </w:pPr>
      <w:r>
        <w:separator/>
      </w:r>
    </w:p>
  </w:footnote>
  <w:footnote w:type="continuationSeparator" w:id="0">
    <w:p w:rsidR="00647A49" w:rsidRDefault="00647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64"/>
    <w:rsid w:val="000A0EAE"/>
    <w:rsid w:val="00123B62"/>
    <w:rsid w:val="001902B2"/>
    <w:rsid w:val="00194DF6"/>
    <w:rsid w:val="00225164"/>
    <w:rsid w:val="00353CB1"/>
    <w:rsid w:val="004A2315"/>
    <w:rsid w:val="004E1AED"/>
    <w:rsid w:val="005C12A5"/>
    <w:rsid w:val="00647A49"/>
    <w:rsid w:val="007B172E"/>
    <w:rsid w:val="0093623A"/>
    <w:rsid w:val="00A1310C"/>
    <w:rsid w:val="00B31CCE"/>
    <w:rsid w:val="00D47A97"/>
    <w:rsid w:val="00DA52EC"/>
    <w:rsid w:val="00E7195B"/>
    <w:rsid w:val="00EC1F9B"/>
    <w:rsid w:val="00FC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764A7"/>
  <w15:docId w15:val="{F7AFDA09-E9B0-4200-A1E2-6A42E36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s1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12D"/>
    <w:rsid w:val="003D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89A22BEDD34A0A9BEF9AAD66217E17">
    <w:name w:val="A689A22BEDD34A0A9BEF9AAD66217E17"/>
  </w:style>
  <w:style w:type="paragraph" w:customStyle="1" w:styleId="D485D61F21434E1A90757E17276130BE">
    <w:name w:val="D485D61F21434E1A90757E17276130BE"/>
  </w:style>
  <w:style w:type="paragraph" w:customStyle="1" w:styleId="81D87B04AFA643498E2FD281B3753956">
    <w:name w:val="81D87B04AFA643498E2FD281B37539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43D1BC-CC19-4CA7-9E61-2CBB6B057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38</TotalTime>
  <Pages>5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Joss</dc:creator>
  <cp:lastModifiedBy>Alex Joss</cp:lastModifiedBy>
  <cp:revision>10</cp:revision>
  <dcterms:created xsi:type="dcterms:W3CDTF">2017-07-14T11:50:00Z</dcterms:created>
  <dcterms:modified xsi:type="dcterms:W3CDTF">2017-07-14T12:28:00Z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